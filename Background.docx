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1B9A65" w14:textId="77777777" w:rsidR="00BD4EAA" w:rsidRDefault="00BD4EAA" w:rsidP="00BD4EAA">
      <w:pPr>
        <w:autoSpaceDE w:val="0"/>
        <w:autoSpaceDN w:val="0"/>
        <w:adjustRightInd w:val="0"/>
        <w:spacing w:after="298"/>
        <w:rPr>
          <w:rFonts w:ascii="Times" w:hAnsi="Times" w:cs="Times"/>
          <w:b/>
          <w:bCs/>
          <w:color w:val="000000"/>
          <w:sz w:val="36"/>
          <w:szCs w:val="36"/>
        </w:rPr>
      </w:pPr>
      <w:r>
        <w:rPr>
          <w:rFonts w:ascii="Times" w:hAnsi="Times" w:cs="Times"/>
          <w:b/>
          <w:bCs/>
          <w:color w:val="000000"/>
          <w:sz w:val="36"/>
          <w:szCs w:val="36"/>
        </w:rPr>
        <w:t>Background</w:t>
      </w:r>
    </w:p>
    <w:p w14:paraId="39FED32F" w14:textId="77777777" w:rsidR="00BD4EAA" w:rsidRDefault="00BD4EAA" w:rsidP="00BD4EAA">
      <w:pPr>
        <w:autoSpaceDE w:val="0"/>
        <w:autoSpaceDN w:val="0"/>
        <w:adjustRightInd w:val="0"/>
        <w:spacing w:after="240"/>
        <w:rPr>
          <w:rFonts w:ascii="Times" w:hAnsi="Times" w:cs="Times"/>
          <w:color w:val="000000"/>
        </w:rPr>
      </w:pPr>
      <w:r>
        <w:rPr>
          <w:rFonts w:ascii="Times" w:hAnsi="Times" w:cs="Times"/>
          <w:color w:val="000000"/>
        </w:rPr>
        <w:t>Well... you've made it!</w:t>
      </w:r>
    </w:p>
    <w:p w14:paraId="7FF87847" w14:textId="77777777" w:rsidR="00BD4EAA" w:rsidRDefault="00BD4EAA" w:rsidP="00BD4EAA">
      <w:pPr>
        <w:autoSpaceDE w:val="0"/>
        <w:autoSpaceDN w:val="0"/>
        <w:adjustRightInd w:val="0"/>
        <w:spacing w:after="240"/>
        <w:rPr>
          <w:rFonts w:ascii="Times" w:hAnsi="Times" w:cs="Times"/>
          <w:color w:val="000000"/>
        </w:rPr>
      </w:pPr>
      <w:r>
        <w:rPr>
          <w:rFonts w:ascii="Times" w:hAnsi="Times" w:cs="Times"/>
          <w:color w:val="000000"/>
        </w:rPr>
        <w:t xml:space="preserve">It's time to put away the Excel sheet and join the big leagues. Welcome to the world of programming with Python. In this homework assignment, you'll be using the concepts you've learned to complete the </w:t>
      </w:r>
      <w:r>
        <w:rPr>
          <w:rFonts w:ascii="Times" w:hAnsi="Times" w:cs="Times"/>
          <w:b/>
          <w:bCs/>
          <w:color w:val="000000"/>
        </w:rPr>
        <w:t>two</w:t>
      </w:r>
      <w:r>
        <w:rPr>
          <w:rFonts w:ascii="Times" w:hAnsi="Times" w:cs="Times"/>
          <w:color w:val="000000"/>
        </w:rPr>
        <w:t xml:space="preserve"> Python Challenges, </w:t>
      </w:r>
      <w:proofErr w:type="spellStart"/>
      <w:r>
        <w:rPr>
          <w:rFonts w:ascii="Times" w:hAnsi="Times" w:cs="Times"/>
          <w:color w:val="000000"/>
        </w:rPr>
        <w:t>PyBank</w:t>
      </w:r>
      <w:proofErr w:type="spellEnd"/>
      <w:r>
        <w:rPr>
          <w:rFonts w:ascii="Times" w:hAnsi="Times" w:cs="Times"/>
          <w:color w:val="000000"/>
        </w:rPr>
        <w:t xml:space="preserve"> and </w:t>
      </w:r>
      <w:proofErr w:type="spellStart"/>
      <w:r>
        <w:rPr>
          <w:rFonts w:ascii="Times" w:hAnsi="Times" w:cs="Times"/>
          <w:color w:val="000000"/>
        </w:rPr>
        <w:t>PyPoll</w:t>
      </w:r>
      <w:proofErr w:type="spellEnd"/>
      <w:r>
        <w:rPr>
          <w:rFonts w:ascii="Times" w:hAnsi="Times" w:cs="Times"/>
          <w:color w:val="000000"/>
        </w:rPr>
        <w:t>.</w:t>
      </w:r>
    </w:p>
    <w:p w14:paraId="7A2B438F" w14:textId="77777777" w:rsidR="00BD4EAA" w:rsidRDefault="00BD4EAA" w:rsidP="00BD4EAA">
      <w:pPr>
        <w:autoSpaceDE w:val="0"/>
        <w:autoSpaceDN w:val="0"/>
        <w:adjustRightInd w:val="0"/>
        <w:spacing w:after="240"/>
        <w:rPr>
          <w:rFonts w:ascii="Times" w:hAnsi="Times" w:cs="Times"/>
          <w:color w:val="000000"/>
        </w:rPr>
      </w:pPr>
      <w:r>
        <w:rPr>
          <w:rFonts w:ascii="Times" w:hAnsi="Times" w:cs="Times"/>
          <w:color w:val="000000"/>
        </w:rPr>
        <w:t>Both of these challenges encompass a real-world situation where your newfound Python scripting skills can come in handy. These challenges are far from easy so expect some hard work ahead!</w:t>
      </w:r>
    </w:p>
    <w:p w14:paraId="68CBCA3F" w14:textId="77777777" w:rsidR="00BD4EAA" w:rsidRDefault="00BD4EAA" w:rsidP="00BD4EAA">
      <w:pPr>
        <w:autoSpaceDE w:val="0"/>
        <w:autoSpaceDN w:val="0"/>
        <w:adjustRightInd w:val="0"/>
        <w:spacing w:after="280"/>
        <w:rPr>
          <w:rFonts w:ascii="Times" w:hAnsi="Times" w:cs="Times"/>
          <w:b/>
          <w:bCs/>
          <w:color w:val="000000"/>
          <w:sz w:val="28"/>
          <w:szCs w:val="28"/>
        </w:rPr>
      </w:pPr>
      <w:r>
        <w:rPr>
          <w:rFonts w:ascii="Times" w:hAnsi="Times" w:cs="Times"/>
          <w:b/>
          <w:bCs/>
          <w:color w:val="000000"/>
          <w:sz w:val="28"/>
          <w:szCs w:val="28"/>
        </w:rPr>
        <w:t>Before You Begin</w:t>
      </w:r>
    </w:p>
    <w:p w14:paraId="6D1AB21E" w14:textId="77777777" w:rsidR="00BD4EAA" w:rsidRDefault="00BD4EAA" w:rsidP="00BD4EAA">
      <w:pPr>
        <w:numPr>
          <w:ilvl w:val="0"/>
          <w:numId w:val="1"/>
        </w:numPr>
        <w:tabs>
          <w:tab w:val="left" w:pos="220"/>
          <w:tab w:val="left" w:pos="720"/>
        </w:tabs>
        <w:autoSpaceDE w:val="0"/>
        <w:autoSpaceDN w:val="0"/>
        <w:adjustRightInd w:val="0"/>
        <w:spacing w:after="240"/>
        <w:ind w:hanging="720"/>
        <w:rPr>
          <w:rFonts w:ascii="Times" w:hAnsi="Times" w:cs="Times"/>
          <w:color w:val="000000"/>
        </w:rPr>
      </w:pPr>
      <w:r>
        <w:rPr>
          <w:rFonts w:ascii="Times" w:hAnsi="Times" w:cs="Times"/>
          <w:color w:val="000000"/>
        </w:rPr>
        <w:t xml:space="preserve">Create a new repository for this project called </w:t>
      </w:r>
      <w:r>
        <w:rPr>
          <w:rFonts w:ascii="Courier" w:hAnsi="Courier" w:cs="Courier"/>
          <w:color w:val="000000"/>
        </w:rPr>
        <w:t>python-challenge</w:t>
      </w:r>
      <w:r>
        <w:rPr>
          <w:rFonts w:ascii="Times" w:hAnsi="Times" w:cs="Times"/>
          <w:color w:val="000000"/>
        </w:rPr>
        <w:t xml:space="preserve">. </w:t>
      </w:r>
      <w:r>
        <w:rPr>
          <w:rFonts w:ascii="Times" w:hAnsi="Times" w:cs="Times"/>
          <w:b/>
          <w:bCs/>
          <w:color w:val="000000"/>
        </w:rPr>
        <w:t>Do not add this homework to an existing repository</w:t>
      </w:r>
      <w:r>
        <w:rPr>
          <w:rFonts w:ascii="Times" w:hAnsi="Times" w:cs="Times"/>
          <w:color w:val="000000"/>
        </w:rPr>
        <w:t>.</w:t>
      </w:r>
      <w:r>
        <w:rPr>
          <w:rFonts w:ascii="MS Mincho" w:eastAsia="MS Mincho" w:hAnsi="MS Mincho" w:cs="MS Mincho" w:hint="eastAsia"/>
          <w:color w:val="000000"/>
        </w:rPr>
        <w:t> </w:t>
      </w:r>
    </w:p>
    <w:p w14:paraId="343023EF" w14:textId="77777777" w:rsidR="00BD4EAA" w:rsidRDefault="00BD4EAA" w:rsidP="00BD4EAA">
      <w:pPr>
        <w:numPr>
          <w:ilvl w:val="0"/>
          <w:numId w:val="1"/>
        </w:numPr>
        <w:tabs>
          <w:tab w:val="left" w:pos="220"/>
          <w:tab w:val="left" w:pos="720"/>
        </w:tabs>
        <w:autoSpaceDE w:val="0"/>
        <w:autoSpaceDN w:val="0"/>
        <w:adjustRightInd w:val="0"/>
        <w:spacing w:after="240"/>
        <w:ind w:hanging="720"/>
        <w:rPr>
          <w:rFonts w:ascii="Times" w:hAnsi="Times" w:cs="Times"/>
          <w:color w:val="000000"/>
        </w:rPr>
      </w:pPr>
      <w:r>
        <w:rPr>
          <w:rFonts w:ascii="Times" w:hAnsi="Times" w:cs="Times"/>
          <w:color w:val="000000"/>
        </w:rPr>
        <w:t>Clone the new repository to your computer.</w:t>
      </w:r>
      <w:r>
        <w:rPr>
          <w:rFonts w:ascii="MS Mincho" w:eastAsia="MS Mincho" w:hAnsi="MS Mincho" w:cs="MS Mincho" w:hint="eastAsia"/>
          <w:color w:val="000000"/>
        </w:rPr>
        <w:t> </w:t>
      </w:r>
    </w:p>
    <w:p w14:paraId="35DF4531" w14:textId="77777777" w:rsidR="00BD4EAA" w:rsidRDefault="00BD4EAA" w:rsidP="00BD4EAA">
      <w:pPr>
        <w:numPr>
          <w:ilvl w:val="0"/>
          <w:numId w:val="1"/>
        </w:numPr>
        <w:tabs>
          <w:tab w:val="left" w:pos="220"/>
          <w:tab w:val="left" w:pos="720"/>
        </w:tabs>
        <w:autoSpaceDE w:val="0"/>
        <w:autoSpaceDN w:val="0"/>
        <w:adjustRightInd w:val="0"/>
        <w:spacing w:after="240"/>
        <w:ind w:hanging="720"/>
        <w:rPr>
          <w:rFonts w:ascii="Times" w:hAnsi="Times" w:cs="Times"/>
          <w:color w:val="000000"/>
        </w:rPr>
      </w:pPr>
      <w:r>
        <w:rPr>
          <w:rFonts w:ascii="Times" w:hAnsi="Times" w:cs="Times"/>
          <w:color w:val="000000"/>
        </w:rPr>
        <w:t xml:space="preserve">Inside your local git repository, create a directory for each Python Challenge. Use folder names corresponding to the challenges: </w:t>
      </w:r>
      <w:proofErr w:type="spellStart"/>
      <w:r>
        <w:rPr>
          <w:rFonts w:ascii="Times" w:hAnsi="Times" w:cs="Times"/>
          <w:b/>
          <w:bCs/>
          <w:color w:val="000000"/>
        </w:rPr>
        <w:t>PyBank</w:t>
      </w:r>
      <w:proofErr w:type="spellEnd"/>
      <w:r>
        <w:rPr>
          <w:rFonts w:ascii="Times" w:hAnsi="Times" w:cs="Times"/>
          <w:color w:val="000000"/>
        </w:rPr>
        <w:t xml:space="preserve"> and </w:t>
      </w:r>
      <w:proofErr w:type="spellStart"/>
      <w:r>
        <w:rPr>
          <w:rFonts w:ascii="Times" w:hAnsi="Times" w:cs="Times"/>
          <w:b/>
          <w:bCs/>
          <w:color w:val="000000"/>
        </w:rPr>
        <w:t>PyPoll</w:t>
      </w:r>
      <w:proofErr w:type="spellEnd"/>
      <w:r>
        <w:rPr>
          <w:rFonts w:ascii="Times" w:hAnsi="Times" w:cs="Times"/>
          <w:color w:val="000000"/>
        </w:rPr>
        <w:t>.</w:t>
      </w:r>
      <w:r>
        <w:rPr>
          <w:rFonts w:ascii="MS Mincho" w:eastAsia="MS Mincho" w:hAnsi="MS Mincho" w:cs="MS Mincho" w:hint="eastAsia"/>
          <w:color w:val="000000"/>
        </w:rPr>
        <w:t> </w:t>
      </w:r>
    </w:p>
    <w:p w14:paraId="516E3993" w14:textId="77777777" w:rsidR="00BD4EAA" w:rsidRDefault="00BD4EAA" w:rsidP="00BD4EAA">
      <w:pPr>
        <w:numPr>
          <w:ilvl w:val="0"/>
          <w:numId w:val="1"/>
        </w:numPr>
        <w:tabs>
          <w:tab w:val="left" w:pos="220"/>
          <w:tab w:val="left" w:pos="720"/>
        </w:tabs>
        <w:autoSpaceDE w:val="0"/>
        <w:autoSpaceDN w:val="0"/>
        <w:adjustRightInd w:val="0"/>
        <w:spacing w:after="240"/>
        <w:ind w:hanging="720"/>
        <w:rPr>
          <w:rFonts w:ascii="Times" w:hAnsi="Times" w:cs="Times"/>
          <w:color w:val="000000"/>
        </w:rPr>
      </w:pPr>
      <w:r>
        <w:rPr>
          <w:rFonts w:ascii="Times" w:hAnsi="Times" w:cs="Times"/>
          <w:color w:val="000000"/>
        </w:rPr>
        <w:t>Inside of each folder that you just created, add the following:</w:t>
      </w:r>
    </w:p>
    <w:p w14:paraId="0CA38EE7" w14:textId="77777777" w:rsidR="00BD4EAA" w:rsidRDefault="00BD4EAA" w:rsidP="00BD4EAA">
      <w:pPr>
        <w:numPr>
          <w:ilvl w:val="1"/>
          <w:numId w:val="1"/>
        </w:numPr>
        <w:tabs>
          <w:tab w:val="left" w:pos="940"/>
          <w:tab w:val="left" w:pos="1440"/>
        </w:tabs>
        <w:autoSpaceDE w:val="0"/>
        <w:autoSpaceDN w:val="0"/>
        <w:adjustRightInd w:val="0"/>
        <w:ind w:hanging="1440"/>
        <w:rPr>
          <w:rFonts w:ascii="Times" w:hAnsi="Times" w:cs="Times"/>
          <w:color w:val="000000"/>
        </w:rPr>
      </w:pPr>
      <w:r>
        <w:rPr>
          <w:rFonts w:ascii="Times" w:hAnsi="Times" w:cs="Times"/>
          <w:color w:val="000000"/>
        </w:rPr>
        <w:t xml:space="preserve">A new file called </w:t>
      </w:r>
      <w:r>
        <w:rPr>
          <w:rFonts w:ascii="Courier" w:hAnsi="Courier" w:cs="Courier"/>
          <w:color w:val="000000"/>
        </w:rPr>
        <w:t>main.py</w:t>
      </w:r>
      <w:r>
        <w:rPr>
          <w:rFonts w:ascii="Times" w:hAnsi="Times" w:cs="Times"/>
          <w:color w:val="000000"/>
        </w:rPr>
        <w:t>. This will be the main script to run for each analysis.</w:t>
      </w:r>
    </w:p>
    <w:p w14:paraId="79ADE6DE" w14:textId="77777777" w:rsidR="00BD4EAA" w:rsidRDefault="00BD4EAA" w:rsidP="00BD4EAA">
      <w:pPr>
        <w:numPr>
          <w:ilvl w:val="1"/>
          <w:numId w:val="1"/>
        </w:numPr>
        <w:tabs>
          <w:tab w:val="left" w:pos="940"/>
          <w:tab w:val="left" w:pos="1440"/>
        </w:tabs>
        <w:autoSpaceDE w:val="0"/>
        <w:autoSpaceDN w:val="0"/>
        <w:adjustRightInd w:val="0"/>
        <w:ind w:hanging="1440"/>
        <w:rPr>
          <w:rFonts w:ascii="Times" w:hAnsi="Times" w:cs="Times"/>
          <w:color w:val="000000"/>
        </w:rPr>
      </w:pPr>
      <w:r>
        <w:rPr>
          <w:rFonts w:ascii="Times" w:hAnsi="Times" w:cs="Times"/>
          <w:color w:val="000000"/>
        </w:rPr>
        <w:t>A "Resources" folder that contains the CSV files you used. Make sure your script has the correct path to the CSV file.</w:t>
      </w:r>
    </w:p>
    <w:p w14:paraId="1F7EC045" w14:textId="77777777" w:rsidR="00BD4EAA" w:rsidRDefault="00BD4EAA" w:rsidP="00BD4EAA">
      <w:pPr>
        <w:numPr>
          <w:ilvl w:val="1"/>
          <w:numId w:val="1"/>
        </w:numPr>
        <w:tabs>
          <w:tab w:val="left" w:pos="940"/>
          <w:tab w:val="left" w:pos="1440"/>
        </w:tabs>
        <w:autoSpaceDE w:val="0"/>
        <w:autoSpaceDN w:val="0"/>
        <w:adjustRightInd w:val="0"/>
        <w:ind w:hanging="1440"/>
        <w:rPr>
          <w:rFonts w:ascii="Times" w:hAnsi="Times" w:cs="Times"/>
          <w:color w:val="000000"/>
        </w:rPr>
      </w:pPr>
      <w:r>
        <w:rPr>
          <w:rFonts w:ascii="Times" w:hAnsi="Times" w:cs="Times"/>
          <w:color w:val="000000"/>
        </w:rPr>
        <w:t>An "analysis" folder that contains your text file that has the results from your analysis.</w:t>
      </w:r>
    </w:p>
    <w:p w14:paraId="5CA2E703" w14:textId="77777777" w:rsidR="00BD4EAA" w:rsidRDefault="00BD4EAA" w:rsidP="00BD4EAA">
      <w:pPr>
        <w:numPr>
          <w:ilvl w:val="0"/>
          <w:numId w:val="1"/>
        </w:numPr>
        <w:tabs>
          <w:tab w:val="left" w:pos="220"/>
          <w:tab w:val="left" w:pos="720"/>
        </w:tabs>
        <w:autoSpaceDE w:val="0"/>
        <w:autoSpaceDN w:val="0"/>
        <w:adjustRightInd w:val="0"/>
        <w:spacing w:after="240"/>
        <w:ind w:hanging="720"/>
        <w:rPr>
          <w:rFonts w:ascii="Times" w:hAnsi="Times" w:cs="Times"/>
          <w:color w:val="000000"/>
        </w:rPr>
      </w:pPr>
      <w:r>
        <w:rPr>
          <w:rFonts w:ascii="Times" w:hAnsi="Times" w:cs="Times"/>
          <w:color w:val="000000"/>
        </w:rPr>
        <w:t>Push the above changes to GitHub or GitLab.</w:t>
      </w:r>
    </w:p>
    <w:p w14:paraId="70855705" w14:textId="77777777" w:rsidR="00BD4EAA" w:rsidRDefault="00BD4EAA" w:rsidP="00BD4EAA">
      <w:pPr>
        <w:tabs>
          <w:tab w:val="left" w:pos="566"/>
        </w:tabs>
        <w:autoSpaceDE w:val="0"/>
        <w:autoSpaceDN w:val="0"/>
        <w:adjustRightInd w:val="0"/>
        <w:spacing w:after="240"/>
        <w:rPr>
          <w:rFonts w:ascii="Times" w:hAnsi="Times" w:cs="Times"/>
          <w:color w:val="000000"/>
        </w:rPr>
      </w:pPr>
    </w:p>
    <w:p w14:paraId="46686176" w14:textId="77777777" w:rsidR="00BD4EAA" w:rsidRDefault="00BD4EAA" w:rsidP="00BD4EAA">
      <w:pPr>
        <w:autoSpaceDE w:val="0"/>
        <w:autoSpaceDN w:val="0"/>
        <w:adjustRightInd w:val="0"/>
        <w:spacing w:after="298"/>
        <w:rPr>
          <w:rFonts w:ascii="Times" w:hAnsi="Times" w:cs="Times"/>
          <w:b/>
          <w:bCs/>
          <w:color w:val="000000"/>
          <w:sz w:val="36"/>
          <w:szCs w:val="36"/>
        </w:rPr>
      </w:pPr>
      <w:proofErr w:type="spellStart"/>
      <w:r>
        <w:rPr>
          <w:rFonts w:ascii="Times" w:hAnsi="Times" w:cs="Times"/>
          <w:b/>
          <w:bCs/>
          <w:color w:val="000000"/>
          <w:sz w:val="36"/>
          <w:szCs w:val="36"/>
        </w:rPr>
        <w:t>PyBank</w:t>
      </w:r>
      <w:proofErr w:type="spellEnd"/>
    </w:p>
    <w:p w14:paraId="2D6FD571" w14:textId="77777777" w:rsidR="00BD4EAA" w:rsidRDefault="00BD4EAA" w:rsidP="00BD4EAA">
      <w:pPr>
        <w:autoSpaceDE w:val="0"/>
        <w:autoSpaceDN w:val="0"/>
        <w:adjustRightInd w:val="0"/>
        <w:spacing w:after="240"/>
        <w:rPr>
          <w:rFonts w:ascii="Times" w:hAnsi="Times" w:cs="Times"/>
          <w:color w:val="000000"/>
        </w:rPr>
      </w:pPr>
    </w:p>
    <w:p w14:paraId="365C2745" w14:textId="77777777" w:rsidR="00BD4EAA" w:rsidRDefault="00BD4EAA" w:rsidP="00BD4EAA">
      <w:pPr>
        <w:numPr>
          <w:ilvl w:val="0"/>
          <w:numId w:val="2"/>
        </w:numPr>
        <w:tabs>
          <w:tab w:val="left" w:pos="220"/>
          <w:tab w:val="left" w:pos="720"/>
        </w:tabs>
        <w:autoSpaceDE w:val="0"/>
        <w:autoSpaceDN w:val="0"/>
        <w:adjustRightInd w:val="0"/>
        <w:spacing w:after="240"/>
        <w:ind w:hanging="720"/>
        <w:rPr>
          <w:rFonts w:ascii="Times" w:hAnsi="Times" w:cs="Times"/>
          <w:color w:val="000000"/>
        </w:rPr>
      </w:pPr>
      <w:r>
        <w:rPr>
          <w:rFonts w:ascii="Times" w:hAnsi="Times" w:cs="Times"/>
          <w:color w:val="000000"/>
        </w:rPr>
        <w:t xml:space="preserve">In this challenge, you are tasked with creating a Python script for analyzing the financial records of your company. You will give a set of financial data called </w:t>
      </w:r>
      <w:hyperlink r:id="rId5" w:history="1">
        <w:r>
          <w:rPr>
            <w:rFonts w:ascii="Times" w:hAnsi="Times" w:cs="Times"/>
            <w:color w:val="0000E9"/>
            <w:u w:val="single" w:color="0000E9"/>
          </w:rPr>
          <w:t>budget_data.csv</w:t>
        </w:r>
      </w:hyperlink>
      <w:r>
        <w:rPr>
          <w:rFonts w:ascii="Times" w:hAnsi="Times" w:cs="Times"/>
          <w:color w:val="000000"/>
        </w:rPr>
        <w:t xml:space="preserve">. The dataset is composed of two columns: </w:t>
      </w:r>
      <w:r>
        <w:rPr>
          <w:rFonts w:ascii="Courier" w:hAnsi="Courier" w:cs="Courier"/>
          <w:color w:val="000000"/>
        </w:rPr>
        <w:t>Date</w:t>
      </w:r>
      <w:r>
        <w:rPr>
          <w:rFonts w:ascii="Times" w:hAnsi="Times" w:cs="Times"/>
          <w:color w:val="000000"/>
        </w:rPr>
        <w:t xml:space="preserve"> and </w:t>
      </w:r>
      <w:r>
        <w:rPr>
          <w:rFonts w:ascii="Courier" w:hAnsi="Courier" w:cs="Courier"/>
          <w:color w:val="000000"/>
        </w:rPr>
        <w:t>Profit/Losses</w:t>
      </w:r>
      <w:r>
        <w:rPr>
          <w:rFonts w:ascii="Times" w:hAnsi="Times" w:cs="Times"/>
          <w:color w:val="000000"/>
        </w:rPr>
        <w:t xml:space="preserve">. (Thankfully, your company has rather lax standards for </w:t>
      </w:r>
      <w:proofErr w:type="gramStart"/>
      <w:r>
        <w:rPr>
          <w:rFonts w:ascii="Times" w:hAnsi="Times" w:cs="Times"/>
          <w:color w:val="000000"/>
        </w:rPr>
        <w:t>accounting</w:t>
      </w:r>
      <w:proofErr w:type="gramEnd"/>
      <w:r>
        <w:rPr>
          <w:rFonts w:ascii="Times" w:hAnsi="Times" w:cs="Times"/>
          <w:color w:val="000000"/>
        </w:rPr>
        <w:t xml:space="preserve"> so the records are simple.)</w:t>
      </w:r>
      <w:r>
        <w:rPr>
          <w:rFonts w:ascii="MS Mincho" w:eastAsia="MS Mincho" w:hAnsi="MS Mincho" w:cs="MS Mincho" w:hint="eastAsia"/>
          <w:color w:val="000000"/>
        </w:rPr>
        <w:t> </w:t>
      </w:r>
    </w:p>
    <w:p w14:paraId="085B4608" w14:textId="77777777" w:rsidR="00BD4EAA" w:rsidRDefault="00BD4EAA" w:rsidP="00BD4EAA">
      <w:pPr>
        <w:numPr>
          <w:ilvl w:val="0"/>
          <w:numId w:val="2"/>
        </w:numPr>
        <w:tabs>
          <w:tab w:val="left" w:pos="220"/>
          <w:tab w:val="left" w:pos="720"/>
        </w:tabs>
        <w:autoSpaceDE w:val="0"/>
        <w:autoSpaceDN w:val="0"/>
        <w:adjustRightInd w:val="0"/>
        <w:spacing w:after="240"/>
        <w:ind w:hanging="720"/>
        <w:rPr>
          <w:rFonts w:ascii="Times" w:hAnsi="Times" w:cs="Times"/>
          <w:color w:val="000000"/>
        </w:rPr>
      </w:pPr>
      <w:r>
        <w:rPr>
          <w:rFonts w:ascii="Times" w:hAnsi="Times" w:cs="Times"/>
          <w:color w:val="000000"/>
        </w:rPr>
        <w:t>Your task is to create a Python script that analyzes the records to calculate each of the following:</w:t>
      </w:r>
    </w:p>
    <w:p w14:paraId="309A4AB8" w14:textId="77777777" w:rsidR="00BD4EAA" w:rsidRDefault="00BD4EAA" w:rsidP="00BD4EAA">
      <w:pPr>
        <w:numPr>
          <w:ilvl w:val="1"/>
          <w:numId w:val="2"/>
        </w:numPr>
        <w:tabs>
          <w:tab w:val="left" w:pos="940"/>
          <w:tab w:val="left" w:pos="1440"/>
        </w:tabs>
        <w:autoSpaceDE w:val="0"/>
        <w:autoSpaceDN w:val="0"/>
        <w:adjustRightInd w:val="0"/>
        <w:spacing w:after="240"/>
        <w:ind w:hanging="1440"/>
        <w:rPr>
          <w:rFonts w:ascii="Times" w:hAnsi="Times" w:cs="Times"/>
          <w:color w:val="000000"/>
        </w:rPr>
      </w:pPr>
      <w:r>
        <w:rPr>
          <w:rFonts w:ascii="Times" w:hAnsi="Times" w:cs="Times"/>
          <w:color w:val="000000"/>
        </w:rPr>
        <w:t>The total number of months included in the dataset</w:t>
      </w:r>
      <w:r>
        <w:rPr>
          <w:rFonts w:ascii="MS Mincho" w:eastAsia="MS Mincho" w:hAnsi="MS Mincho" w:cs="MS Mincho" w:hint="eastAsia"/>
          <w:color w:val="000000"/>
        </w:rPr>
        <w:t> </w:t>
      </w:r>
    </w:p>
    <w:p w14:paraId="2A3135F5" w14:textId="77777777" w:rsidR="00BD4EAA" w:rsidRDefault="00BD4EAA" w:rsidP="00BD4EAA">
      <w:pPr>
        <w:numPr>
          <w:ilvl w:val="1"/>
          <w:numId w:val="2"/>
        </w:numPr>
        <w:tabs>
          <w:tab w:val="left" w:pos="940"/>
          <w:tab w:val="left" w:pos="1440"/>
        </w:tabs>
        <w:autoSpaceDE w:val="0"/>
        <w:autoSpaceDN w:val="0"/>
        <w:adjustRightInd w:val="0"/>
        <w:spacing w:after="240"/>
        <w:ind w:hanging="1440"/>
        <w:rPr>
          <w:rFonts w:ascii="Times" w:hAnsi="Times" w:cs="Times"/>
          <w:color w:val="000000"/>
        </w:rPr>
      </w:pPr>
      <w:r>
        <w:rPr>
          <w:rFonts w:ascii="Times" w:hAnsi="Times" w:cs="Times"/>
          <w:color w:val="000000"/>
        </w:rPr>
        <w:lastRenderedPageBreak/>
        <w:t>The net total amount of "Profit/Losses" over the entire period</w:t>
      </w:r>
      <w:r>
        <w:rPr>
          <w:rFonts w:ascii="MS Mincho" w:eastAsia="MS Mincho" w:hAnsi="MS Mincho" w:cs="MS Mincho" w:hint="eastAsia"/>
          <w:color w:val="000000"/>
        </w:rPr>
        <w:t> </w:t>
      </w:r>
    </w:p>
    <w:p w14:paraId="3CEFCBED" w14:textId="77777777" w:rsidR="00BD4EAA" w:rsidRDefault="00BD4EAA" w:rsidP="00BD4EAA">
      <w:pPr>
        <w:numPr>
          <w:ilvl w:val="1"/>
          <w:numId w:val="2"/>
        </w:numPr>
        <w:tabs>
          <w:tab w:val="left" w:pos="940"/>
          <w:tab w:val="left" w:pos="1440"/>
        </w:tabs>
        <w:autoSpaceDE w:val="0"/>
        <w:autoSpaceDN w:val="0"/>
        <w:adjustRightInd w:val="0"/>
        <w:spacing w:after="240"/>
        <w:ind w:hanging="1440"/>
        <w:rPr>
          <w:rFonts w:ascii="Times" w:hAnsi="Times" w:cs="Times"/>
          <w:color w:val="000000"/>
        </w:rPr>
      </w:pPr>
      <w:r>
        <w:rPr>
          <w:rFonts w:ascii="Times" w:hAnsi="Times" w:cs="Times"/>
          <w:color w:val="000000"/>
        </w:rPr>
        <w:t>Calculate the changes in "Profit/Losses" over the entire period, then find the average of those changes</w:t>
      </w:r>
      <w:r>
        <w:rPr>
          <w:rFonts w:ascii="MS Mincho" w:eastAsia="MS Mincho" w:hAnsi="MS Mincho" w:cs="MS Mincho" w:hint="eastAsia"/>
          <w:color w:val="000000"/>
        </w:rPr>
        <w:t> </w:t>
      </w:r>
    </w:p>
    <w:p w14:paraId="566F075B" w14:textId="77777777" w:rsidR="00BD4EAA" w:rsidRDefault="00BD4EAA" w:rsidP="00BD4EAA">
      <w:pPr>
        <w:numPr>
          <w:ilvl w:val="1"/>
          <w:numId w:val="2"/>
        </w:numPr>
        <w:tabs>
          <w:tab w:val="left" w:pos="940"/>
          <w:tab w:val="left" w:pos="1440"/>
        </w:tabs>
        <w:autoSpaceDE w:val="0"/>
        <w:autoSpaceDN w:val="0"/>
        <w:adjustRightInd w:val="0"/>
        <w:spacing w:after="240"/>
        <w:ind w:hanging="1440"/>
        <w:rPr>
          <w:rFonts w:ascii="Times" w:hAnsi="Times" w:cs="Times"/>
          <w:color w:val="000000"/>
        </w:rPr>
      </w:pPr>
      <w:r>
        <w:rPr>
          <w:rFonts w:ascii="Times" w:hAnsi="Times" w:cs="Times"/>
          <w:color w:val="000000"/>
        </w:rPr>
        <w:t>The greatest increase in profits (date and amount) over the entire period</w:t>
      </w:r>
      <w:r>
        <w:rPr>
          <w:rFonts w:ascii="MS Mincho" w:eastAsia="MS Mincho" w:hAnsi="MS Mincho" w:cs="MS Mincho" w:hint="eastAsia"/>
          <w:color w:val="000000"/>
        </w:rPr>
        <w:t> </w:t>
      </w:r>
    </w:p>
    <w:p w14:paraId="7C7A1A1A" w14:textId="77777777" w:rsidR="00BD4EAA" w:rsidRDefault="00BD4EAA" w:rsidP="00BD4EAA">
      <w:pPr>
        <w:numPr>
          <w:ilvl w:val="1"/>
          <w:numId w:val="2"/>
        </w:numPr>
        <w:tabs>
          <w:tab w:val="left" w:pos="940"/>
          <w:tab w:val="left" w:pos="1440"/>
        </w:tabs>
        <w:autoSpaceDE w:val="0"/>
        <w:autoSpaceDN w:val="0"/>
        <w:adjustRightInd w:val="0"/>
        <w:spacing w:after="240"/>
        <w:ind w:hanging="1440"/>
        <w:rPr>
          <w:rFonts w:ascii="Times" w:hAnsi="Times" w:cs="Times"/>
          <w:color w:val="000000"/>
        </w:rPr>
      </w:pPr>
      <w:r>
        <w:rPr>
          <w:rFonts w:ascii="Times" w:hAnsi="Times" w:cs="Times"/>
          <w:color w:val="000000"/>
        </w:rPr>
        <w:t>The greatest decrease in losses (date and amount) over the entire period</w:t>
      </w:r>
      <w:r>
        <w:rPr>
          <w:rFonts w:ascii="MS Mincho" w:eastAsia="MS Mincho" w:hAnsi="MS Mincho" w:cs="MS Mincho" w:hint="eastAsia"/>
          <w:color w:val="000000"/>
        </w:rPr>
        <w:t> </w:t>
      </w:r>
    </w:p>
    <w:p w14:paraId="734854CC" w14:textId="77777777" w:rsidR="00BD4EAA" w:rsidRDefault="00BD4EAA" w:rsidP="00BD4EAA">
      <w:pPr>
        <w:numPr>
          <w:ilvl w:val="0"/>
          <w:numId w:val="2"/>
        </w:numPr>
        <w:tabs>
          <w:tab w:val="left" w:pos="220"/>
          <w:tab w:val="left" w:pos="720"/>
        </w:tabs>
        <w:autoSpaceDE w:val="0"/>
        <w:autoSpaceDN w:val="0"/>
        <w:adjustRightInd w:val="0"/>
        <w:spacing w:after="240"/>
        <w:ind w:hanging="720"/>
        <w:rPr>
          <w:rFonts w:ascii="Courier" w:hAnsi="Courier" w:cs="Courier"/>
          <w:color w:val="000000"/>
        </w:rPr>
      </w:pPr>
      <w:r>
        <w:rPr>
          <w:rFonts w:ascii="Times" w:hAnsi="Times" w:cs="Times"/>
          <w:color w:val="000000"/>
        </w:rPr>
        <w:t>As an example, your analysis should look similar to the one below:</w:t>
      </w:r>
      <w:r>
        <w:rPr>
          <w:rFonts w:ascii="MS Mincho" w:eastAsia="MS Mincho" w:hAnsi="MS Mincho" w:cs="MS Mincho" w:hint="eastAsia"/>
          <w:color w:val="000000"/>
        </w:rPr>
        <w:t> </w:t>
      </w:r>
      <w:r>
        <w:rPr>
          <w:rFonts w:ascii="Courier" w:hAnsi="Courier" w:cs="Courier"/>
          <w:color w:val="000000"/>
        </w:rPr>
        <w:t>Financial Analysis</w:t>
      </w:r>
    </w:p>
    <w:p w14:paraId="38EA11F7" w14:textId="77777777" w:rsidR="00BD4EAA" w:rsidRDefault="00BD4EAA" w:rsidP="00BD4EAA">
      <w:pPr>
        <w:numPr>
          <w:ilvl w:val="0"/>
          <w:numId w:val="2"/>
        </w:numPr>
        <w:tabs>
          <w:tab w:val="left" w:pos="220"/>
          <w:tab w:val="left" w:pos="720"/>
        </w:tabs>
        <w:autoSpaceDE w:val="0"/>
        <w:autoSpaceDN w:val="0"/>
        <w:adjustRightInd w:val="0"/>
        <w:ind w:hanging="720"/>
        <w:rPr>
          <w:rFonts w:ascii="Courier" w:hAnsi="Courier" w:cs="Courier"/>
          <w:color w:val="000000"/>
        </w:rPr>
      </w:pPr>
      <w:r>
        <w:rPr>
          <w:rFonts w:ascii="Courier" w:hAnsi="Courier" w:cs="Courier"/>
          <w:color w:val="000000"/>
        </w:rPr>
        <w:t>----------------------------</w:t>
      </w:r>
    </w:p>
    <w:p w14:paraId="06C01450" w14:textId="77777777" w:rsidR="00BD4EAA" w:rsidRDefault="00BD4EAA" w:rsidP="00BD4EAA">
      <w:pPr>
        <w:numPr>
          <w:ilvl w:val="0"/>
          <w:numId w:val="2"/>
        </w:numPr>
        <w:tabs>
          <w:tab w:val="left" w:pos="220"/>
          <w:tab w:val="left" w:pos="720"/>
        </w:tabs>
        <w:autoSpaceDE w:val="0"/>
        <w:autoSpaceDN w:val="0"/>
        <w:adjustRightInd w:val="0"/>
        <w:ind w:hanging="720"/>
        <w:rPr>
          <w:rFonts w:ascii="Courier" w:hAnsi="Courier" w:cs="Courier"/>
          <w:color w:val="000000"/>
        </w:rPr>
      </w:pPr>
      <w:r>
        <w:rPr>
          <w:rFonts w:ascii="Courier" w:hAnsi="Courier" w:cs="Courier"/>
          <w:color w:val="000000"/>
        </w:rPr>
        <w:t>Total Months: 86</w:t>
      </w:r>
    </w:p>
    <w:p w14:paraId="11D803E7" w14:textId="77777777" w:rsidR="00BD4EAA" w:rsidRDefault="00BD4EAA" w:rsidP="00BD4EAA">
      <w:pPr>
        <w:numPr>
          <w:ilvl w:val="0"/>
          <w:numId w:val="2"/>
        </w:numPr>
        <w:tabs>
          <w:tab w:val="left" w:pos="220"/>
          <w:tab w:val="left" w:pos="720"/>
        </w:tabs>
        <w:autoSpaceDE w:val="0"/>
        <w:autoSpaceDN w:val="0"/>
        <w:adjustRightInd w:val="0"/>
        <w:ind w:hanging="720"/>
        <w:rPr>
          <w:rFonts w:ascii="Courier" w:hAnsi="Courier" w:cs="Courier"/>
          <w:color w:val="000000"/>
        </w:rPr>
      </w:pPr>
      <w:r>
        <w:rPr>
          <w:rFonts w:ascii="Courier" w:hAnsi="Courier" w:cs="Courier"/>
          <w:color w:val="000000"/>
        </w:rPr>
        <w:t>Total: $38382578</w:t>
      </w:r>
    </w:p>
    <w:p w14:paraId="271A694B" w14:textId="77777777" w:rsidR="00BD4EAA" w:rsidRDefault="00BD4EAA" w:rsidP="00BD4EAA">
      <w:pPr>
        <w:numPr>
          <w:ilvl w:val="0"/>
          <w:numId w:val="2"/>
        </w:numPr>
        <w:tabs>
          <w:tab w:val="left" w:pos="220"/>
          <w:tab w:val="left" w:pos="720"/>
        </w:tabs>
        <w:autoSpaceDE w:val="0"/>
        <w:autoSpaceDN w:val="0"/>
        <w:adjustRightInd w:val="0"/>
        <w:ind w:hanging="720"/>
        <w:rPr>
          <w:rFonts w:ascii="Courier" w:hAnsi="Courier" w:cs="Courier"/>
          <w:color w:val="000000"/>
        </w:rPr>
      </w:pPr>
      <w:proofErr w:type="gramStart"/>
      <w:r>
        <w:rPr>
          <w:rFonts w:ascii="Courier" w:hAnsi="Courier" w:cs="Courier"/>
          <w:color w:val="000000"/>
        </w:rPr>
        <w:t>Average  Change</w:t>
      </w:r>
      <w:proofErr w:type="gramEnd"/>
      <w:r>
        <w:rPr>
          <w:rFonts w:ascii="Courier" w:hAnsi="Courier" w:cs="Courier"/>
          <w:color w:val="000000"/>
        </w:rPr>
        <w:t>: $-2315.12</w:t>
      </w:r>
    </w:p>
    <w:p w14:paraId="3B463AD0" w14:textId="77777777" w:rsidR="00BD4EAA" w:rsidRDefault="00BD4EAA" w:rsidP="00BD4EAA">
      <w:pPr>
        <w:numPr>
          <w:ilvl w:val="0"/>
          <w:numId w:val="2"/>
        </w:numPr>
        <w:tabs>
          <w:tab w:val="left" w:pos="220"/>
          <w:tab w:val="left" w:pos="720"/>
        </w:tabs>
        <w:autoSpaceDE w:val="0"/>
        <w:autoSpaceDN w:val="0"/>
        <w:adjustRightInd w:val="0"/>
        <w:ind w:hanging="720"/>
        <w:rPr>
          <w:rFonts w:ascii="Courier" w:hAnsi="Courier" w:cs="Courier"/>
          <w:color w:val="000000"/>
        </w:rPr>
      </w:pPr>
      <w:r>
        <w:rPr>
          <w:rFonts w:ascii="Courier" w:hAnsi="Courier" w:cs="Courier"/>
          <w:color w:val="000000"/>
        </w:rPr>
        <w:t>Greatest Increase in Profits: Feb-2012 ($1926159)</w:t>
      </w:r>
    </w:p>
    <w:p w14:paraId="104B0BDE" w14:textId="77777777" w:rsidR="00BD4EAA" w:rsidRDefault="00BD4EAA" w:rsidP="00BD4EAA">
      <w:pPr>
        <w:numPr>
          <w:ilvl w:val="0"/>
          <w:numId w:val="2"/>
        </w:numPr>
        <w:tabs>
          <w:tab w:val="left" w:pos="220"/>
          <w:tab w:val="left" w:pos="720"/>
        </w:tabs>
        <w:autoSpaceDE w:val="0"/>
        <w:autoSpaceDN w:val="0"/>
        <w:adjustRightInd w:val="0"/>
        <w:ind w:hanging="720"/>
        <w:rPr>
          <w:rFonts w:ascii="Times" w:hAnsi="Times" w:cs="Times"/>
          <w:color w:val="000000"/>
        </w:rPr>
      </w:pPr>
      <w:r>
        <w:rPr>
          <w:rFonts w:ascii="Courier" w:hAnsi="Courier" w:cs="Courier"/>
          <w:color w:val="000000"/>
        </w:rPr>
        <w:t>Greatest Decrease in Profits: Sep-2013 ($-2196167) </w:t>
      </w:r>
    </w:p>
    <w:p w14:paraId="2A12F002" w14:textId="77777777" w:rsidR="00BD4EAA" w:rsidRDefault="00BD4EAA" w:rsidP="00BD4EAA">
      <w:pPr>
        <w:numPr>
          <w:ilvl w:val="0"/>
          <w:numId w:val="2"/>
        </w:numPr>
        <w:tabs>
          <w:tab w:val="left" w:pos="220"/>
          <w:tab w:val="left" w:pos="720"/>
        </w:tabs>
        <w:autoSpaceDE w:val="0"/>
        <w:autoSpaceDN w:val="0"/>
        <w:adjustRightInd w:val="0"/>
        <w:spacing w:after="240"/>
        <w:ind w:hanging="720"/>
        <w:rPr>
          <w:rFonts w:ascii="Times" w:hAnsi="Times" w:cs="Times"/>
          <w:color w:val="000000"/>
        </w:rPr>
      </w:pPr>
      <w:r>
        <w:rPr>
          <w:rFonts w:ascii="Times" w:hAnsi="Times" w:cs="Times"/>
          <w:color w:val="000000"/>
        </w:rPr>
        <w:t>In addition, your final script should both print the analysis to the terminal and export a text file with the results.</w:t>
      </w:r>
      <w:r>
        <w:rPr>
          <w:rFonts w:ascii="MS Mincho" w:eastAsia="MS Mincho" w:hAnsi="MS Mincho" w:cs="MS Mincho" w:hint="eastAsia"/>
          <w:color w:val="000000"/>
        </w:rPr>
        <w:t> </w:t>
      </w:r>
    </w:p>
    <w:p w14:paraId="338E4495" w14:textId="77777777" w:rsidR="00BD4EAA" w:rsidRDefault="00BD4EAA" w:rsidP="00BD4EAA">
      <w:pPr>
        <w:autoSpaceDE w:val="0"/>
        <w:autoSpaceDN w:val="0"/>
        <w:adjustRightInd w:val="0"/>
        <w:spacing w:after="298"/>
        <w:rPr>
          <w:rFonts w:ascii="Times" w:hAnsi="Times" w:cs="Times"/>
          <w:b/>
          <w:bCs/>
          <w:color w:val="000000"/>
          <w:sz w:val="36"/>
          <w:szCs w:val="36"/>
        </w:rPr>
      </w:pPr>
      <w:proofErr w:type="spellStart"/>
      <w:r>
        <w:rPr>
          <w:rFonts w:ascii="Times" w:hAnsi="Times" w:cs="Times"/>
          <w:b/>
          <w:bCs/>
          <w:color w:val="000000"/>
          <w:sz w:val="36"/>
          <w:szCs w:val="36"/>
        </w:rPr>
        <w:t>PyPoll</w:t>
      </w:r>
      <w:proofErr w:type="spellEnd"/>
    </w:p>
    <w:p w14:paraId="73E9E962" w14:textId="77777777" w:rsidR="00BD4EAA" w:rsidRDefault="00BD4EAA" w:rsidP="00BD4EAA">
      <w:pPr>
        <w:autoSpaceDE w:val="0"/>
        <w:autoSpaceDN w:val="0"/>
        <w:adjustRightInd w:val="0"/>
        <w:spacing w:after="240"/>
        <w:rPr>
          <w:rFonts w:ascii="Times" w:hAnsi="Times" w:cs="Times"/>
          <w:color w:val="000000"/>
        </w:rPr>
      </w:pPr>
    </w:p>
    <w:p w14:paraId="6FAB4BF6" w14:textId="77777777" w:rsidR="00BD4EAA" w:rsidRDefault="00BD4EAA" w:rsidP="00BD4EAA">
      <w:pPr>
        <w:numPr>
          <w:ilvl w:val="0"/>
          <w:numId w:val="3"/>
        </w:numPr>
        <w:tabs>
          <w:tab w:val="left" w:pos="220"/>
          <w:tab w:val="left" w:pos="720"/>
        </w:tabs>
        <w:autoSpaceDE w:val="0"/>
        <w:autoSpaceDN w:val="0"/>
        <w:adjustRightInd w:val="0"/>
        <w:spacing w:after="240"/>
        <w:ind w:hanging="720"/>
        <w:rPr>
          <w:rFonts w:ascii="Times" w:hAnsi="Times" w:cs="Times"/>
          <w:color w:val="000000"/>
        </w:rPr>
      </w:pPr>
      <w:r>
        <w:rPr>
          <w:rFonts w:ascii="Times" w:hAnsi="Times" w:cs="Times"/>
          <w:color w:val="000000"/>
        </w:rPr>
        <w:t>In this challenge, you are tasked with helping a small, rural town modernize its vote counting process.</w:t>
      </w:r>
      <w:r>
        <w:rPr>
          <w:rFonts w:ascii="MS Mincho" w:eastAsia="MS Mincho" w:hAnsi="MS Mincho" w:cs="MS Mincho" w:hint="eastAsia"/>
          <w:color w:val="000000"/>
        </w:rPr>
        <w:t> </w:t>
      </w:r>
    </w:p>
    <w:p w14:paraId="198E03D9" w14:textId="77777777" w:rsidR="00BD4EAA" w:rsidRDefault="00BD4EAA" w:rsidP="00BD4EAA">
      <w:pPr>
        <w:numPr>
          <w:ilvl w:val="0"/>
          <w:numId w:val="3"/>
        </w:numPr>
        <w:tabs>
          <w:tab w:val="left" w:pos="220"/>
          <w:tab w:val="left" w:pos="720"/>
        </w:tabs>
        <w:autoSpaceDE w:val="0"/>
        <w:autoSpaceDN w:val="0"/>
        <w:adjustRightInd w:val="0"/>
        <w:spacing w:after="240"/>
        <w:ind w:hanging="720"/>
        <w:rPr>
          <w:rFonts w:ascii="Times" w:hAnsi="Times" w:cs="Times"/>
          <w:color w:val="000000"/>
        </w:rPr>
      </w:pPr>
      <w:r>
        <w:rPr>
          <w:rFonts w:ascii="Times" w:hAnsi="Times" w:cs="Times"/>
          <w:color w:val="000000"/>
        </w:rPr>
        <w:t xml:space="preserve">You will be </w:t>
      </w:r>
      <w:proofErr w:type="spellStart"/>
      <w:r>
        <w:rPr>
          <w:rFonts w:ascii="Times" w:hAnsi="Times" w:cs="Times"/>
          <w:color w:val="000000"/>
        </w:rPr>
        <w:t>give</w:t>
      </w:r>
      <w:proofErr w:type="spellEnd"/>
      <w:r>
        <w:rPr>
          <w:rFonts w:ascii="Times" w:hAnsi="Times" w:cs="Times"/>
          <w:color w:val="000000"/>
        </w:rPr>
        <w:t xml:space="preserve"> a set of poll data called </w:t>
      </w:r>
      <w:hyperlink r:id="rId6" w:history="1">
        <w:r>
          <w:rPr>
            <w:rFonts w:ascii="Times" w:hAnsi="Times" w:cs="Times"/>
            <w:color w:val="0000E9"/>
            <w:u w:val="single" w:color="0000E9"/>
          </w:rPr>
          <w:t>election_data.csv</w:t>
        </w:r>
      </w:hyperlink>
      <w:r>
        <w:rPr>
          <w:rFonts w:ascii="Times" w:hAnsi="Times" w:cs="Times"/>
          <w:color w:val="000000"/>
        </w:rPr>
        <w:t xml:space="preserve">. The dataset is composed of three columns: </w:t>
      </w:r>
      <w:r>
        <w:rPr>
          <w:rFonts w:ascii="Courier" w:hAnsi="Courier" w:cs="Courier"/>
          <w:color w:val="000000"/>
        </w:rPr>
        <w:t>Voter ID</w:t>
      </w:r>
      <w:r>
        <w:rPr>
          <w:rFonts w:ascii="Times" w:hAnsi="Times" w:cs="Times"/>
          <w:color w:val="000000"/>
        </w:rPr>
        <w:t xml:space="preserve">, </w:t>
      </w:r>
      <w:r>
        <w:rPr>
          <w:rFonts w:ascii="Courier" w:hAnsi="Courier" w:cs="Courier"/>
          <w:color w:val="000000"/>
        </w:rPr>
        <w:t>County</w:t>
      </w:r>
      <w:r>
        <w:rPr>
          <w:rFonts w:ascii="Times" w:hAnsi="Times" w:cs="Times"/>
          <w:color w:val="000000"/>
        </w:rPr>
        <w:t xml:space="preserve">, and </w:t>
      </w:r>
      <w:r>
        <w:rPr>
          <w:rFonts w:ascii="Courier" w:hAnsi="Courier" w:cs="Courier"/>
          <w:color w:val="000000"/>
        </w:rPr>
        <w:t>Candidate</w:t>
      </w:r>
      <w:r>
        <w:rPr>
          <w:rFonts w:ascii="Times" w:hAnsi="Times" w:cs="Times"/>
          <w:color w:val="000000"/>
        </w:rPr>
        <w:t>. Your task is to create a Python script that analyzes the votes and calculates each of the following:</w:t>
      </w:r>
    </w:p>
    <w:p w14:paraId="78364976" w14:textId="77777777" w:rsidR="00BD4EAA" w:rsidRDefault="00BD4EAA" w:rsidP="00BD4EAA">
      <w:pPr>
        <w:numPr>
          <w:ilvl w:val="1"/>
          <w:numId w:val="3"/>
        </w:numPr>
        <w:tabs>
          <w:tab w:val="left" w:pos="940"/>
          <w:tab w:val="left" w:pos="1440"/>
        </w:tabs>
        <w:autoSpaceDE w:val="0"/>
        <w:autoSpaceDN w:val="0"/>
        <w:adjustRightInd w:val="0"/>
        <w:spacing w:after="240"/>
        <w:ind w:hanging="1440"/>
        <w:rPr>
          <w:rFonts w:ascii="Times" w:hAnsi="Times" w:cs="Times"/>
          <w:color w:val="000000"/>
        </w:rPr>
      </w:pPr>
      <w:r>
        <w:rPr>
          <w:rFonts w:ascii="Times" w:hAnsi="Times" w:cs="Times"/>
          <w:color w:val="000000"/>
        </w:rPr>
        <w:t>The total number of votes cast</w:t>
      </w:r>
      <w:r>
        <w:rPr>
          <w:rFonts w:ascii="MS Mincho" w:eastAsia="MS Mincho" w:hAnsi="MS Mincho" w:cs="MS Mincho" w:hint="eastAsia"/>
          <w:color w:val="000000"/>
        </w:rPr>
        <w:t> </w:t>
      </w:r>
    </w:p>
    <w:p w14:paraId="55AD2575" w14:textId="77777777" w:rsidR="00BD4EAA" w:rsidRDefault="00BD4EAA" w:rsidP="00BD4EAA">
      <w:pPr>
        <w:numPr>
          <w:ilvl w:val="1"/>
          <w:numId w:val="3"/>
        </w:numPr>
        <w:tabs>
          <w:tab w:val="left" w:pos="940"/>
          <w:tab w:val="left" w:pos="1440"/>
        </w:tabs>
        <w:autoSpaceDE w:val="0"/>
        <w:autoSpaceDN w:val="0"/>
        <w:adjustRightInd w:val="0"/>
        <w:spacing w:after="240"/>
        <w:ind w:hanging="1440"/>
        <w:rPr>
          <w:rFonts w:ascii="Times" w:hAnsi="Times" w:cs="Times"/>
          <w:color w:val="000000"/>
        </w:rPr>
      </w:pPr>
      <w:r>
        <w:rPr>
          <w:rFonts w:ascii="Times" w:hAnsi="Times" w:cs="Times"/>
          <w:color w:val="000000"/>
        </w:rPr>
        <w:t>A complete list of candidates who received votes</w:t>
      </w:r>
      <w:r>
        <w:rPr>
          <w:rFonts w:ascii="MS Mincho" w:eastAsia="MS Mincho" w:hAnsi="MS Mincho" w:cs="MS Mincho" w:hint="eastAsia"/>
          <w:color w:val="000000"/>
        </w:rPr>
        <w:t> </w:t>
      </w:r>
    </w:p>
    <w:p w14:paraId="6E82E16D" w14:textId="77777777" w:rsidR="00BD4EAA" w:rsidRDefault="00BD4EAA" w:rsidP="00BD4EAA">
      <w:pPr>
        <w:numPr>
          <w:ilvl w:val="1"/>
          <w:numId w:val="3"/>
        </w:numPr>
        <w:tabs>
          <w:tab w:val="left" w:pos="940"/>
          <w:tab w:val="left" w:pos="1440"/>
        </w:tabs>
        <w:autoSpaceDE w:val="0"/>
        <w:autoSpaceDN w:val="0"/>
        <w:adjustRightInd w:val="0"/>
        <w:spacing w:after="240"/>
        <w:ind w:hanging="1440"/>
        <w:rPr>
          <w:rFonts w:ascii="Times" w:hAnsi="Times" w:cs="Times"/>
          <w:color w:val="000000"/>
        </w:rPr>
      </w:pPr>
      <w:r>
        <w:rPr>
          <w:rFonts w:ascii="Times" w:hAnsi="Times" w:cs="Times"/>
          <w:color w:val="000000"/>
        </w:rPr>
        <w:t>The percentage of votes each candidate won</w:t>
      </w:r>
      <w:r>
        <w:rPr>
          <w:rFonts w:ascii="MS Mincho" w:eastAsia="MS Mincho" w:hAnsi="MS Mincho" w:cs="MS Mincho" w:hint="eastAsia"/>
          <w:color w:val="000000"/>
        </w:rPr>
        <w:t> </w:t>
      </w:r>
    </w:p>
    <w:p w14:paraId="2E0F1054" w14:textId="77777777" w:rsidR="00BD4EAA" w:rsidRDefault="00BD4EAA" w:rsidP="00BD4EAA">
      <w:pPr>
        <w:numPr>
          <w:ilvl w:val="1"/>
          <w:numId w:val="3"/>
        </w:numPr>
        <w:tabs>
          <w:tab w:val="left" w:pos="940"/>
          <w:tab w:val="left" w:pos="1440"/>
        </w:tabs>
        <w:autoSpaceDE w:val="0"/>
        <w:autoSpaceDN w:val="0"/>
        <w:adjustRightInd w:val="0"/>
        <w:spacing w:after="240"/>
        <w:ind w:hanging="1440"/>
        <w:rPr>
          <w:rFonts w:ascii="Times" w:hAnsi="Times" w:cs="Times"/>
          <w:color w:val="000000"/>
        </w:rPr>
      </w:pPr>
      <w:r>
        <w:rPr>
          <w:rFonts w:ascii="Times" w:hAnsi="Times" w:cs="Times"/>
          <w:color w:val="000000"/>
        </w:rPr>
        <w:t>The total number of votes each candidate won</w:t>
      </w:r>
      <w:r>
        <w:rPr>
          <w:rFonts w:ascii="MS Mincho" w:eastAsia="MS Mincho" w:hAnsi="MS Mincho" w:cs="MS Mincho" w:hint="eastAsia"/>
          <w:color w:val="000000"/>
        </w:rPr>
        <w:t> </w:t>
      </w:r>
    </w:p>
    <w:p w14:paraId="12F23891" w14:textId="77777777" w:rsidR="00BD4EAA" w:rsidRDefault="00BD4EAA" w:rsidP="00BD4EAA">
      <w:pPr>
        <w:numPr>
          <w:ilvl w:val="1"/>
          <w:numId w:val="3"/>
        </w:numPr>
        <w:tabs>
          <w:tab w:val="left" w:pos="940"/>
          <w:tab w:val="left" w:pos="1440"/>
        </w:tabs>
        <w:autoSpaceDE w:val="0"/>
        <w:autoSpaceDN w:val="0"/>
        <w:adjustRightInd w:val="0"/>
        <w:spacing w:after="240"/>
        <w:ind w:hanging="1440"/>
        <w:rPr>
          <w:rFonts w:ascii="Times" w:hAnsi="Times" w:cs="Times"/>
          <w:color w:val="000000"/>
        </w:rPr>
      </w:pPr>
      <w:r>
        <w:rPr>
          <w:rFonts w:ascii="Times" w:hAnsi="Times" w:cs="Times"/>
          <w:color w:val="000000"/>
        </w:rPr>
        <w:t>The winner of the election based on popular vote.</w:t>
      </w:r>
      <w:r>
        <w:rPr>
          <w:rFonts w:ascii="MS Mincho" w:eastAsia="MS Mincho" w:hAnsi="MS Mincho" w:cs="MS Mincho" w:hint="eastAsia"/>
          <w:color w:val="000000"/>
        </w:rPr>
        <w:t> </w:t>
      </w:r>
    </w:p>
    <w:p w14:paraId="7170C22D" w14:textId="77777777" w:rsidR="00BD4EAA" w:rsidRDefault="00BD4EAA" w:rsidP="00BD4EAA">
      <w:pPr>
        <w:numPr>
          <w:ilvl w:val="0"/>
          <w:numId w:val="3"/>
        </w:numPr>
        <w:tabs>
          <w:tab w:val="left" w:pos="220"/>
          <w:tab w:val="left" w:pos="720"/>
        </w:tabs>
        <w:autoSpaceDE w:val="0"/>
        <w:autoSpaceDN w:val="0"/>
        <w:adjustRightInd w:val="0"/>
        <w:spacing w:after="240"/>
        <w:ind w:hanging="720"/>
        <w:rPr>
          <w:rFonts w:ascii="Courier" w:hAnsi="Courier" w:cs="Courier"/>
          <w:color w:val="000000"/>
        </w:rPr>
      </w:pPr>
      <w:r>
        <w:rPr>
          <w:rFonts w:ascii="Times" w:hAnsi="Times" w:cs="Times"/>
          <w:color w:val="000000"/>
        </w:rPr>
        <w:t>As an example, your analysis should look similar to the one below:</w:t>
      </w:r>
      <w:r>
        <w:rPr>
          <w:rFonts w:ascii="MS Mincho" w:eastAsia="MS Mincho" w:hAnsi="MS Mincho" w:cs="MS Mincho" w:hint="eastAsia"/>
          <w:color w:val="000000"/>
        </w:rPr>
        <w:t> </w:t>
      </w:r>
      <w:r>
        <w:rPr>
          <w:rFonts w:ascii="Courier" w:hAnsi="Courier" w:cs="Courier"/>
          <w:color w:val="000000"/>
        </w:rPr>
        <w:t>Election Results</w:t>
      </w:r>
    </w:p>
    <w:p w14:paraId="0DD63EB3" w14:textId="77777777" w:rsidR="00BD4EAA" w:rsidRDefault="00BD4EAA" w:rsidP="00BD4EAA">
      <w:pPr>
        <w:numPr>
          <w:ilvl w:val="0"/>
          <w:numId w:val="3"/>
        </w:numPr>
        <w:tabs>
          <w:tab w:val="left" w:pos="220"/>
          <w:tab w:val="left" w:pos="720"/>
        </w:tabs>
        <w:autoSpaceDE w:val="0"/>
        <w:autoSpaceDN w:val="0"/>
        <w:adjustRightInd w:val="0"/>
        <w:ind w:hanging="720"/>
        <w:rPr>
          <w:rFonts w:ascii="Courier" w:hAnsi="Courier" w:cs="Courier"/>
          <w:color w:val="000000"/>
        </w:rPr>
      </w:pPr>
      <w:r>
        <w:rPr>
          <w:rFonts w:ascii="Courier" w:hAnsi="Courier" w:cs="Courier"/>
          <w:color w:val="000000"/>
        </w:rPr>
        <w:t>-------------------------</w:t>
      </w:r>
    </w:p>
    <w:p w14:paraId="6F30005D" w14:textId="77777777" w:rsidR="00BD4EAA" w:rsidRDefault="00BD4EAA" w:rsidP="00BD4EAA">
      <w:pPr>
        <w:numPr>
          <w:ilvl w:val="0"/>
          <w:numId w:val="3"/>
        </w:numPr>
        <w:tabs>
          <w:tab w:val="left" w:pos="220"/>
          <w:tab w:val="left" w:pos="720"/>
        </w:tabs>
        <w:autoSpaceDE w:val="0"/>
        <w:autoSpaceDN w:val="0"/>
        <w:adjustRightInd w:val="0"/>
        <w:ind w:hanging="720"/>
        <w:rPr>
          <w:rFonts w:ascii="Courier" w:hAnsi="Courier" w:cs="Courier"/>
          <w:color w:val="000000"/>
        </w:rPr>
      </w:pPr>
      <w:r>
        <w:rPr>
          <w:rFonts w:ascii="Courier" w:hAnsi="Courier" w:cs="Courier"/>
          <w:color w:val="000000"/>
        </w:rPr>
        <w:t>Total Votes: 3521001</w:t>
      </w:r>
    </w:p>
    <w:p w14:paraId="1F8AD77D" w14:textId="77777777" w:rsidR="00BD4EAA" w:rsidRDefault="00BD4EAA" w:rsidP="00BD4EAA">
      <w:pPr>
        <w:numPr>
          <w:ilvl w:val="0"/>
          <w:numId w:val="3"/>
        </w:numPr>
        <w:tabs>
          <w:tab w:val="left" w:pos="220"/>
          <w:tab w:val="left" w:pos="720"/>
        </w:tabs>
        <w:autoSpaceDE w:val="0"/>
        <w:autoSpaceDN w:val="0"/>
        <w:adjustRightInd w:val="0"/>
        <w:ind w:hanging="720"/>
        <w:rPr>
          <w:rFonts w:ascii="Courier" w:hAnsi="Courier" w:cs="Courier"/>
          <w:color w:val="000000"/>
        </w:rPr>
      </w:pPr>
      <w:r>
        <w:rPr>
          <w:rFonts w:ascii="Courier" w:hAnsi="Courier" w:cs="Courier"/>
          <w:color w:val="000000"/>
        </w:rPr>
        <w:lastRenderedPageBreak/>
        <w:t>-------------------------</w:t>
      </w:r>
    </w:p>
    <w:p w14:paraId="2C7998E0" w14:textId="77777777" w:rsidR="00BD4EAA" w:rsidRDefault="00BD4EAA" w:rsidP="00BD4EAA">
      <w:pPr>
        <w:numPr>
          <w:ilvl w:val="0"/>
          <w:numId w:val="3"/>
        </w:numPr>
        <w:tabs>
          <w:tab w:val="left" w:pos="220"/>
          <w:tab w:val="left" w:pos="720"/>
        </w:tabs>
        <w:autoSpaceDE w:val="0"/>
        <w:autoSpaceDN w:val="0"/>
        <w:adjustRightInd w:val="0"/>
        <w:ind w:hanging="720"/>
        <w:rPr>
          <w:rFonts w:ascii="Courier" w:hAnsi="Courier" w:cs="Courier"/>
          <w:color w:val="000000"/>
        </w:rPr>
      </w:pPr>
      <w:r>
        <w:rPr>
          <w:rFonts w:ascii="Courier" w:hAnsi="Courier" w:cs="Courier"/>
          <w:color w:val="000000"/>
        </w:rPr>
        <w:t>Khan: 63.000% (2218231)</w:t>
      </w:r>
    </w:p>
    <w:p w14:paraId="4FEA8145" w14:textId="77777777" w:rsidR="00BD4EAA" w:rsidRDefault="00BD4EAA" w:rsidP="00BD4EAA">
      <w:pPr>
        <w:numPr>
          <w:ilvl w:val="0"/>
          <w:numId w:val="3"/>
        </w:numPr>
        <w:tabs>
          <w:tab w:val="left" w:pos="220"/>
          <w:tab w:val="left" w:pos="720"/>
        </w:tabs>
        <w:autoSpaceDE w:val="0"/>
        <w:autoSpaceDN w:val="0"/>
        <w:adjustRightInd w:val="0"/>
        <w:ind w:hanging="720"/>
        <w:rPr>
          <w:rFonts w:ascii="Courier" w:hAnsi="Courier" w:cs="Courier"/>
          <w:color w:val="000000"/>
        </w:rPr>
      </w:pPr>
      <w:proofErr w:type="spellStart"/>
      <w:r>
        <w:rPr>
          <w:rFonts w:ascii="Courier" w:hAnsi="Courier" w:cs="Courier"/>
          <w:color w:val="000000"/>
        </w:rPr>
        <w:t>Correy</w:t>
      </w:r>
      <w:proofErr w:type="spellEnd"/>
      <w:r>
        <w:rPr>
          <w:rFonts w:ascii="Courier" w:hAnsi="Courier" w:cs="Courier"/>
          <w:color w:val="000000"/>
        </w:rPr>
        <w:t>: 20.000% (704200)</w:t>
      </w:r>
    </w:p>
    <w:p w14:paraId="726E213C" w14:textId="77777777" w:rsidR="00BD4EAA" w:rsidRDefault="00BD4EAA" w:rsidP="00BD4EAA">
      <w:pPr>
        <w:numPr>
          <w:ilvl w:val="0"/>
          <w:numId w:val="3"/>
        </w:numPr>
        <w:tabs>
          <w:tab w:val="left" w:pos="220"/>
          <w:tab w:val="left" w:pos="720"/>
        </w:tabs>
        <w:autoSpaceDE w:val="0"/>
        <w:autoSpaceDN w:val="0"/>
        <w:adjustRightInd w:val="0"/>
        <w:ind w:hanging="720"/>
        <w:rPr>
          <w:rFonts w:ascii="Courier" w:hAnsi="Courier" w:cs="Courier"/>
          <w:color w:val="000000"/>
        </w:rPr>
      </w:pPr>
      <w:r>
        <w:rPr>
          <w:rFonts w:ascii="Courier" w:hAnsi="Courier" w:cs="Courier"/>
          <w:color w:val="000000"/>
        </w:rPr>
        <w:t>Li: 14.000% (492940)</w:t>
      </w:r>
    </w:p>
    <w:p w14:paraId="05FDED97" w14:textId="77777777" w:rsidR="00BD4EAA" w:rsidRDefault="00BD4EAA" w:rsidP="00BD4EAA">
      <w:pPr>
        <w:numPr>
          <w:ilvl w:val="0"/>
          <w:numId w:val="3"/>
        </w:numPr>
        <w:tabs>
          <w:tab w:val="left" w:pos="220"/>
          <w:tab w:val="left" w:pos="720"/>
        </w:tabs>
        <w:autoSpaceDE w:val="0"/>
        <w:autoSpaceDN w:val="0"/>
        <w:adjustRightInd w:val="0"/>
        <w:ind w:hanging="720"/>
        <w:rPr>
          <w:rFonts w:ascii="Courier" w:hAnsi="Courier" w:cs="Courier"/>
          <w:color w:val="000000"/>
        </w:rPr>
      </w:pPr>
      <w:proofErr w:type="spellStart"/>
      <w:r>
        <w:rPr>
          <w:rFonts w:ascii="Courier" w:hAnsi="Courier" w:cs="Courier"/>
          <w:color w:val="000000"/>
        </w:rPr>
        <w:t>O'Tooley</w:t>
      </w:r>
      <w:proofErr w:type="spellEnd"/>
      <w:r>
        <w:rPr>
          <w:rFonts w:ascii="Courier" w:hAnsi="Courier" w:cs="Courier"/>
          <w:color w:val="000000"/>
        </w:rPr>
        <w:t>: 3.000% (105630)</w:t>
      </w:r>
    </w:p>
    <w:p w14:paraId="799077D1" w14:textId="77777777" w:rsidR="00BD4EAA" w:rsidRDefault="00BD4EAA" w:rsidP="00BD4EAA">
      <w:pPr>
        <w:numPr>
          <w:ilvl w:val="0"/>
          <w:numId w:val="3"/>
        </w:numPr>
        <w:tabs>
          <w:tab w:val="left" w:pos="220"/>
          <w:tab w:val="left" w:pos="720"/>
        </w:tabs>
        <w:autoSpaceDE w:val="0"/>
        <w:autoSpaceDN w:val="0"/>
        <w:adjustRightInd w:val="0"/>
        <w:ind w:hanging="720"/>
        <w:rPr>
          <w:rFonts w:ascii="Courier" w:hAnsi="Courier" w:cs="Courier"/>
          <w:color w:val="000000"/>
        </w:rPr>
      </w:pPr>
      <w:r>
        <w:rPr>
          <w:rFonts w:ascii="Courier" w:hAnsi="Courier" w:cs="Courier"/>
          <w:color w:val="000000"/>
        </w:rPr>
        <w:t>-------------------------</w:t>
      </w:r>
    </w:p>
    <w:p w14:paraId="36519572" w14:textId="77777777" w:rsidR="00BD4EAA" w:rsidRDefault="00BD4EAA" w:rsidP="00BD4EAA">
      <w:pPr>
        <w:numPr>
          <w:ilvl w:val="0"/>
          <w:numId w:val="3"/>
        </w:numPr>
        <w:tabs>
          <w:tab w:val="left" w:pos="220"/>
          <w:tab w:val="left" w:pos="720"/>
        </w:tabs>
        <w:autoSpaceDE w:val="0"/>
        <w:autoSpaceDN w:val="0"/>
        <w:adjustRightInd w:val="0"/>
        <w:ind w:hanging="720"/>
        <w:rPr>
          <w:rFonts w:ascii="Courier" w:hAnsi="Courier" w:cs="Courier"/>
          <w:color w:val="000000"/>
        </w:rPr>
      </w:pPr>
      <w:r>
        <w:rPr>
          <w:rFonts w:ascii="Courier" w:hAnsi="Courier" w:cs="Courier"/>
          <w:color w:val="000000"/>
        </w:rPr>
        <w:t>Winner: Khan</w:t>
      </w:r>
    </w:p>
    <w:p w14:paraId="72DF0E74" w14:textId="77777777" w:rsidR="00BD4EAA" w:rsidRDefault="00BD4EAA" w:rsidP="00BD4EAA">
      <w:pPr>
        <w:numPr>
          <w:ilvl w:val="0"/>
          <w:numId w:val="3"/>
        </w:numPr>
        <w:tabs>
          <w:tab w:val="left" w:pos="220"/>
          <w:tab w:val="left" w:pos="720"/>
        </w:tabs>
        <w:autoSpaceDE w:val="0"/>
        <w:autoSpaceDN w:val="0"/>
        <w:adjustRightInd w:val="0"/>
        <w:ind w:hanging="720"/>
        <w:rPr>
          <w:rFonts w:ascii="Times" w:hAnsi="Times" w:cs="Times"/>
          <w:color w:val="000000"/>
        </w:rPr>
      </w:pPr>
      <w:r>
        <w:rPr>
          <w:rFonts w:ascii="Courier" w:hAnsi="Courier" w:cs="Courier"/>
          <w:color w:val="000000"/>
        </w:rPr>
        <w:t>------------------------- </w:t>
      </w:r>
    </w:p>
    <w:p w14:paraId="723A6263" w14:textId="77777777" w:rsidR="00BD4EAA" w:rsidRDefault="00BD4EAA" w:rsidP="00BD4EAA">
      <w:pPr>
        <w:numPr>
          <w:ilvl w:val="0"/>
          <w:numId w:val="3"/>
        </w:numPr>
        <w:tabs>
          <w:tab w:val="left" w:pos="220"/>
          <w:tab w:val="left" w:pos="720"/>
        </w:tabs>
        <w:autoSpaceDE w:val="0"/>
        <w:autoSpaceDN w:val="0"/>
        <w:adjustRightInd w:val="0"/>
        <w:spacing w:after="240"/>
        <w:ind w:hanging="720"/>
        <w:rPr>
          <w:rFonts w:ascii="Times" w:hAnsi="Times" w:cs="Times"/>
          <w:color w:val="000000"/>
        </w:rPr>
      </w:pPr>
      <w:r>
        <w:rPr>
          <w:rFonts w:ascii="Times" w:hAnsi="Times" w:cs="Times"/>
          <w:color w:val="000000"/>
        </w:rPr>
        <w:t>In addition, your final script should both print the analysis to the terminal and export a text file with the results.</w:t>
      </w:r>
      <w:r>
        <w:rPr>
          <w:rFonts w:ascii="MS Mincho" w:eastAsia="MS Mincho" w:hAnsi="MS Mincho" w:cs="MS Mincho" w:hint="eastAsia"/>
          <w:color w:val="000000"/>
        </w:rPr>
        <w:t> </w:t>
      </w:r>
    </w:p>
    <w:p w14:paraId="44DD5FAF" w14:textId="77777777" w:rsidR="00BD4EAA" w:rsidRDefault="00BD4EAA" w:rsidP="00BD4EAA">
      <w:pPr>
        <w:autoSpaceDE w:val="0"/>
        <w:autoSpaceDN w:val="0"/>
        <w:adjustRightInd w:val="0"/>
        <w:spacing w:after="298"/>
        <w:rPr>
          <w:rFonts w:ascii="Times" w:hAnsi="Times" w:cs="Times"/>
          <w:b/>
          <w:bCs/>
          <w:color w:val="000000"/>
          <w:sz w:val="36"/>
          <w:szCs w:val="36"/>
        </w:rPr>
      </w:pPr>
    </w:p>
    <w:p w14:paraId="7BAC8FD1" w14:textId="77777777" w:rsidR="00BD4EAA" w:rsidRDefault="00BD4EAA" w:rsidP="00BD4EAA">
      <w:pPr>
        <w:tabs>
          <w:tab w:val="left" w:pos="566"/>
        </w:tabs>
        <w:autoSpaceDE w:val="0"/>
        <w:autoSpaceDN w:val="0"/>
        <w:adjustRightInd w:val="0"/>
        <w:spacing w:after="240"/>
        <w:rPr>
          <w:rFonts w:ascii="Times" w:hAnsi="Times" w:cs="Times"/>
          <w:color w:val="000000"/>
        </w:rPr>
      </w:pPr>
    </w:p>
    <w:p w14:paraId="2B100451" w14:textId="77777777" w:rsidR="00DE55FD" w:rsidRDefault="00DE55FD"/>
    <w:sectPr w:rsidR="00DE55FD" w:rsidSect="00B26DAD">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altName w:val="Times"/>
    <w:panose1 w:val="00000500000000020000"/>
    <w:charset w:val="00"/>
    <w:family w:val="auto"/>
    <w:pitch w:val="variable"/>
    <w:sig w:usb0="E00002FF" w:usb1="5000205A" w:usb2="00000000" w:usb3="00000000" w:csb0="0000019F" w:csb1="00000000"/>
  </w:font>
  <w:font w:name="Courier">
    <w:panose1 w:val="00000000000000000000"/>
    <w:charset w:val="00"/>
    <w:family w:val="auto"/>
    <w:pitch w:val="variable"/>
    <w:sig w:usb0="00000003" w:usb1="00000000" w:usb2="00000000" w:usb3="00000000" w:csb0="00000003"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000000C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EAA"/>
    <w:rsid w:val="00BD4EAA"/>
    <w:rsid w:val="00DE55FD"/>
  </w:rsids>
  <m:mathPr>
    <m:mathFont m:val="Cambria Math"/>
    <m:brkBin m:val="before"/>
    <m:brkBinSub m:val="--"/>
    <m:smallFrac m:val="0"/>
    <m:dispDef/>
    <m:lMargin m:val="0"/>
    <m:rMargin m:val="0"/>
    <m:defJc m:val="centerGroup"/>
    <m:wrapIndent m:val="1440"/>
    <m:intLim m:val="subSup"/>
    <m:naryLim m:val="undOvr"/>
  </m:mathPr>
  <w:themeFontLang w:val="en-MX"/>
  <w:clrSchemeMapping w:bg1="light1" w:t1="dark1" w:bg2="light2" w:t2="dark2" w:accent1="accent1" w:accent2="accent2" w:accent3="accent3" w:accent4="accent4" w:accent5="accent5" w:accent6="accent6" w:hyperlink="hyperlink" w:followedHyperlink="followedHyperlink"/>
  <w:decimalSymbol w:val="."/>
  <w:listSeparator w:val=","/>
  <w14:docId w14:val="45F29E60"/>
  <w15:chartTrackingRefBased/>
  <w15:docId w15:val="{C448B8A4-C0B2-4442-BCA7-2C2FFA50F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applewebdata://E1B77DD0-668B-4661-BD40-6944DF9F35C6/Tecnologico-de-Monterrey-Coding-Boot-Camp/tdm-mxc-data-pt-12-2020-u-c/-/blob/master/week-3-python/homework/PyPoll/Resources/election_data.csv" TargetMode="External"/><Relationship Id="rId5" Type="http://schemas.openxmlformats.org/officeDocument/2006/relationships/hyperlink" Target="applewebdata://E1B77DD0-668B-4661-BD40-6944DF9F35C6/Tecnologico-de-Monterrey-Coding-Boot-Camp/tdm-mxc-data-pt-12-2020-u-c/-/blob/master/week-3-python/homework/PyBank/Resources/budget_data.cs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573</Words>
  <Characters>3272</Characters>
  <Application>Microsoft Office Word</Application>
  <DocSecurity>0</DocSecurity>
  <Lines>27</Lines>
  <Paragraphs>7</Paragraphs>
  <ScaleCrop>false</ScaleCrop>
  <Company/>
  <LinksUpToDate>false</LinksUpToDate>
  <CharactersWithSpaces>3838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Ilse Fernanda Rangel Maldonado</dc:creator>
  <cp:keywords/>
  <dc:description/>
  <cp:lastModifiedBy>Ilse Fernanda Rangel Maldonado</cp:lastModifiedBy>
  <cp:revision>1</cp:revision>
  <dcterms:created xsi:type="dcterms:W3CDTF">2021-01-19T01:55:00Z</dcterms:created>
  <dcterms:modified xsi:type="dcterms:W3CDTF">2021-01-19T01:56:00Z</dcterms:modified>
</cp:coreProperties>
</file>